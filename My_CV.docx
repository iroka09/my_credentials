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0"/>
        <w:jc w:val="center"/>
        <w:rPr>
          <w:rStyle w:val="style87"/>
          <w:caps/>
          <w:smallCaps w:val="false"/>
          <w:sz w:val="28"/>
        </w:rPr>
      </w:pPr>
      <w:r>
        <w:rPr>
          <w:rStyle w:val="style87"/>
          <w:caps/>
          <w:smallCaps w:val="false"/>
          <w:sz w:val="28"/>
        </w:rPr>
        <w:t xml:space="preserve">Curriculum Vitae (CV) </w:t>
      </w:r>
      <w:r>
        <w:rPr>
          <w:rStyle w:val="style87"/>
          <w:caps/>
          <w:smallCaps w:val="false"/>
          <w:sz w:val="28"/>
        </w:rPr>
        <w:t>/</w:t>
      </w:r>
      <w:r>
        <w:rPr>
          <w:rStyle w:val="style87"/>
          <w:caps/>
          <w:smallCaps w:val="false"/>
          <w:sz w:val="28"/>
        </w:rPr>
        <w:t xml:space="preserve"> </w:t>
      </w:r>
      <w:r>
        <w:rPr>
          <w:rStyle w:val="style87"/>
          <w:caps/>
          <w:smallCaps w:val="false"/>
          <w:sz w:val="28"/>
        </w:rPr>
        <w:t>R</w:t>
      </w:r>
      <w:r>
        <w:rPr>
          <w:rStyle w:val="style87"/>
          <w:caps/>
          <w:smallCaps w:val="false"/>
          <w:sz w:val="28"/>
        </w:rPr>
        <w:t>esume</w:t>
      </w:r>
    </w:p>
    <w:p>
      <w:pPr>
        <w:pStyle w:val="style0"/>
        <w:jc w:val="center"/>
        <w:rPr>
          <w:rStyle w:val="style87"/>
          <w:caps/>
          <w:smallCaps w:val="false"/>
          <w:sz w:val="28"/>
        </w:rPr>
      </w:pPr>
      <w:r>
        <w:rPr>
          <w:rStyle w:val="style87"/>
          <w:caps/>
          <w:smallCaps w:val="false"/>
          <w:sz w:val="28"/>
        </w:rPr>
        <w:t>By</w:t>
      </w:r>
    </w:p>
    <w:p>
      <w:pPr>
        <w:pStyle w:val="style0"/>
        <w:jc w:val="center"/>
        <w:rPr>
          <w:rStyle w:val="style87"/>
          <w:sz w:val="28"/>
        </w:rPr>
      </w:pPr>
      <w:r>
        <w:rPr>
          <w:rStyle w:val="style87"/>
          <w:sz w:val="28"/>
        </w:rPr>
        <w:t>Ntomchukwu Iroka Chisom</w:t>
      </w:r>
    </w:p>
    <w:p>
      <w:pPr>
        <w:pStyle w:val="style0"/>
        <w:jc w:val="center"/>
        <w:rPr>
          <w:rFonts w:hint="eastAsia"/>
        </w:rPr>
      </w:pPr>
    </w:p>
    <w:p>
      <w:pPr>
        <w:pStyle w:val="style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PERSONAL </w:t>
      </w:r>
      <w:r>
        <w:rPr>
          <w:rFonts w:hint="eastAsia"/>
          <w:b/>
          <w:sz w:val="28"/>
        </w:rPr>
        <w:t>D</w:t>
      </w:r>
      <w:r>
        <w:rPr>
          <w:rFonts w:hint="eastAsia"/>
          <w:b/>
          <w:sz w:val="28"/>
        </w:rPr>
        <w:t>ETAILS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  <w:b/>
        </w:rPr>
      </w:pPr>
      <w:r>
        <w:rPr>
          <w:rFonts w:hint="eastAsia"/>
          <w:b/>
        </w:rPr>
        <w:t xml:space="preserve">First Name: </w:t>
      </w:r>
      <w:r>
        <w:rPr>
          <w:rFonts w:hint="eastAsia"/>
          <w:b w:val="false"/>
        </w:rPr>
        <w:t>Ntomchukwu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  <w:b w:val="false"/>
        </w:rPr>
      </w:pPr>
      <w:r>
        <w:rPr>
          <w:rFonts w:hint="eastAsia"/>
          <w:b/>
        </w:rPr>
        <w:t>Surname</w:t>
      </w:r>
      <w:r>
        <w:rPr>
          <w:rFonts w:hint="eastAsia"/>
          <w:b/>
        </w:rPr>
        <w:t xml:space="preserve">: </w:t>
      </w:r>
      <w:r>
        <w:rPr>
          <w:rFonts w:hint="eastAsia"/>
          <w:b w:val="false"/>
        </w:rPr>
        <w:t>Iroka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  <w:b w:val="false"/>
        </w:rPr>
      </w:pPr>
      <w:r>
        <w:rPr>
          <w:rFonts w:hint="eastAsia"/>
          <w:b/>
        </w:rPr>
        <w:t xml:space="preserve">Middle </w:t>
      </w:r>
      <w:r>
        <w:rPr>
          <w:rFonts w:hint="eastAsia"/>
          <w:b/>
        </w:rPr>
        <w:t>N</w:t>
      </w:r>
      <w:r>
        <w:rPr>
          <w:rFonts w:hint="eastAsia"/>
          <w:b/>
        </w:rPr>
        <w:t>ame</w:t>
      </w:r>
      <w:r>
        <w:rPr>
          <w:rFonts w:hint="eastAsia"/>
          <w:b/>
        </w:rPr>
        <w:t xml:space="preserve">: </w:t>
      </w:r>
      <w:r>
        <w:rPr>
          <w:rFonts w:hint="eastAsia"/>
          <w:b w:val="false"/>
        </w:rPr>
        <w:t>Chisom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>Nationality</w:t>
      </w:r>
      <w:r>
        <w:rPr>
          <w:rFonts w:hint="eastAsia"/>
          <w:b/>
        </w:rPr>
        <w:t>:</w:t>
      </w:r>
      <w:r>
        <w:rPr>
          <w:rFonts w:hint="eastAsia"/>
        </w:rPr>
        <w:t xml:space="preserve"> Nigerian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>State</w:t>
      </w:r>
      <w:r>
        <w:rPr>
          <w:rFonts w:hint="eastAsia"/>
          <w:b/>
        </w:rPr>
        <w:t>:</w:t>
      </w:r>
      <w:r>
        <w:rPr>
          <w:rFonts w:hint="eastAsia"/>
        </w:rPr>
        <w:t xml:space="preserve"> Imo State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>L</w:t>
      </w:r>
      <w:r>
        <w:rPr>
          <w:rFonts w:hint="eastAsia"/>
          <w:b/>
        </w:rPr>
        <w:t xml:space="preserve">ocal </w:t>
      </w:r>
      <w:r>
        <w:rPr>
          <w:rFonts w:hint="eastAsia"/>
          <w:b/>
        </w:rPr>
        <w:t>Government</w:t>
      </w:r>
      <w:r>
        <w:rPr>
          <w:rFonts w:hint="eastAsia"/>
          <w:b/>
        </w:rPr>
        <w:t>:</w:t>
      </w:r>
      <w:r>
        <w:rPr>
          <w:rFonts w:hint="eastAsia"/>
        </w:rPr>
        <w:t xml:space="preserve"> Or</w:t>
      </w:r>
      <w:r>
        <w:rPr>
          <w:rFonts w:hint="eastAsia"/>
        </w:rPr>
        <w:t>su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ddress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Opposite </w:t>
      </w:r>
      <w:r>
        <w:rPr>
          <w:rFonts w:hint="eastAsia"/>
        </w:rPr>
        <w:t xml:space="preserve">Christ </w:t>
      </w:r>
      <w:r>
        <w:rPr>
          <w:rFonts w:hint="eastAsia"/>
        </w:rPr>
        <w:t>Anglican Church</w:t>
      </w:r>
      <w:r>
        <w:rPr>
          <w:rFonts w:hint="eastAsia"/>
        </w:rPr>
        <w:t xml:space="preserve">, </w:t>
      </w:r>
      <w:r>
        <w:rPr>
          <w:rFonts w:hint="eastAsia"/>
        </w:rPr>
        <w:t>Ubahaeze-de</w:t>
      </w:r>
      <w:r>
        <w:rPr>
          <w:rFonts w:hint="eastAsia"/>
        </w:rPr>
        <w:t>k</w:t>
      </w:r>
      <w:r>
        <w:rPr>
          <w:rFonts w:hint="eastAsia"/>
        </w:rPr>
        <w:t xml:space="preserve">e </w:t>
      </w:r>
      <w:r>
        <w:rPr>
          <w:rFonts w:hint="eastAsia"/>
        </w:rPr>
        <w:t>Awo-Idemili</w:t>
      </w:r>
      <w:r>
        <w:rPr>
          <w:rFonts w:hint="eastAsia"/>
        </w:rPr>
        <w:t xml:space="preserve"> in Orsu L.</w:t>
      </w:r>
      <w:r>
        <w:rPr>
          <w:rFonts w:hint="eastAsia"/>
        </w:rPr>
        <w:t>G.A Imo s</w:t>
      </w:r>
      <w:r>
        <w:rPr>
          <w:rFonts w:hint="eastAsia"/>
        </w:rPr>
        <w:t xml:space="preserve">tate. 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>Date of Birth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>1/</w:t>
      </w:r>
      <w:r>
        <w:rPr>
          <w:rFonts w:hint="eastAsia"/>
        </w:rPr>
        <w:t>August</w:t>
      </w:r>
      <w:r>
        <w:rPr>
          <w:rFonts w:hint="eastAsia"/>
        </w:rPr>
        <w:t>/</w:t>
      </w:r>
      <w:r>
        <w:rPr>
          <w:rFonts w:hint="eastAsia"/>
        </w:rPr>
        <w:t>1996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>Gender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Male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b/>
        </w:rPr>
        <w:t>Main</w:t>
      </w:r>
      <w:r>
        <w:rPr>
          <w:b/>
        </w:rPr>
        <w:t xml:space="preserve"> </w:t>
      </w:r>
      <w:r>
        <w:rPr>
          <w:b/>
        </w:rPr>
        <w:t>Email</w:t>
      </w:r>
      <w:r>
        <w:rPr>
          <w:b/>
        </w:rPr>
        <w:t>:</w:t>
      </w:r>
      <w:r>
        <w:t xml:space="preserve"> </w:t>
      </w:r>
      <w:r>
        <w:t>i</w:t>
      </w:r>
      <w:r>
        <w:t>rokatochukwu@gmail.com</w:t>
      </w:r>
    </w:p>
    <w:p>
      <w:pPr>
        <w:pStyle w:val="style179"/>
        <w:numPr>
          <w:ilvl w:val="0"/>
          <w:numId w:val="1"/>
        </w:numPr>
        <w:jc w:val="left"/>
        <w:rPr/>
      </w:pPr>
      <w:r>
        <w:rPr>
          <w:b/>
        </w:rPr>
        <w:t>O</w:t>
      </w:r>
      <w:r>
        <w:rPr>
          <w:b/>
        </w:rPr>
        <w:t>ther</w:t>
      </w:r>
      <w:r>
        <w:rPr>
          <w:b/>
        </w:rPr>
        <w:t xml:space="preserve"> </w:t>
      </w:r>
      <w:r>
        <w:rPr>
          <w:b/>
        </w:rPr>
        <w:t>E</w:t>
      </w:r>
      <w:r>
        <w:rPr>
          <w:b/>
        </w:rPr>
        <w:t>mail</w:t>
      </w:r>
      <w:r>
        <w:rPr>
          <w:b/>
        </w:rPr>
        <w:t>:</w:t>
      </w:r>
      <w:r>
        <w:t xml:space="preserve"> </w:t>
      </w:r>
      <w:r>
        <w:t>i</w:t>
      </w:r>
      <w:r>
        <w:t>rokant09@gmail.com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>Mobile Number</w:t>
      </w:r>
      <w:r>
        <w:rPr>
          <w:rFonts w:hint="eastAsia"/>
          <w:b/>
        </w:rPr>
        <w:t>:</w:t>
      </w:r>
      <w:r>
        <w:rPr>
          <w:rFonts w:hint="eastAsia"/>
        </w:rPr>
        <w:t xml:space="preserve"> +2349014864168</w:t>
      </w:r>
    </w:p>
    <w:p>
      <w:pPr>
        <w:pStyle w:val="style17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  <w:b/>
        </w:rPr>
        <w:t xml:space="preserve">NATIONAL </w:t>
      </w:r>
      <w:r>
        <w:rPr>
          <w:rFonts w:hint="eastAsia"/>
          <w:b/>
        </w:rPr>
        <w:t>I</w:t>
      </w:r>
      <w:r>
        <w:rPr>
          <w:rFonts w:hint="eastAsia"/>
          <w:b/>
        </w:rPr>
        <w:t xml:space="preserve">D </w:t>
      </w:r>
      <w:r>
        <w:rPr>
          <w:rFonts w:hint="eastAsia"/>
          <w:b/>
        </w:rPr>
        <w:t>C</w:t>
      </w:r>
      <w:r>
        <w:rPr>
          <w:rFonts w:hint="eastAsia"/>
          <w:b/>
        </w:rPr>
        <w:t>ard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see it on</w:t>
      </w:r>
      <w:r>
        <w:rPr>
          <w:rFonts w:hint="eastAsia"/>
        </w:rPr>
        <w:t xml:space="preserve"> </w:t>
      </w:r>
      <w:r>
        <w:rPr>
          <w:rFonts w:hint="eastAsia"/>
        </w:rPr>
        <w:t>https://</w:t>
      </w:r>
      <w:r>
        <w:rPr>
          <w:rFonts w:hint="eastAsia"/>
        </w:rPr>
        <w:t>iroka</w:t>
      </w:r>
      <w:r>
        <w:rPr>
          <w:rFonts w:hint="eastAsia"/>
        </w:rPr>
        <w:t>0</w:t>
      </w:r>
      <w:r>
        <w:rPr>
          <w:rFonts w:hint="eastAsia"/>
        </w:rPr>
        <w:t>9</w:t>
      </w:r>
      <w:r>
        <w:rPr>
          <w:rFonts w:hint="eastAsia"/>
        </w:rPr>
        <w:t>.github</w:t>
      </w:r>
      <w:r>
        <w:rPr>
          <w:rFonts w:hint="eastAsia"/>
        </w:rPr>
        <w:t>.</w:t>
      </w:r>
      <w:r>
        <w:rPr>
          <w:rFonts w:hint="eastAsia"/>
        </w:rPr>
        <w:t>io</w:t>
      </w:r>
      <w:r>
        <w:rPr>
          <w:rFonts w:hint="eastAsia"/>
        </w:rPr>
        <w:t>/</w:t>
      </w:r>
      <w:r>
        <w:rPr>
          <w:rFonts w:hint="eastAsia"/>
        </w:rPr>
        <w:t>my_credentials/</w:t>
      </w:r>
      <w:r>
        <w:rPr>
          <w:rFonts w:hint="eastAsia"/>
        </w:rPr>
        <w:t>national_id_card.jpg</w:t>
      </w: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</w:rPr>
      </w:pPr>
      <w:r>
        <w:rPr>
          <w:rFonts w:hint="eastAsia"/>
          <w:b/>
          <w:caps/>
          <w:smallCaps w:val="false"/>
          <w:sz w:val="28"/>
        </w:rPr>
        <w:t>Education</w:t>
      </w:r>
    </w:p>
    <w:p>
      <w:pPr>
        <w:pStyle w:val="style179"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  <w:b/>
        </w:rPr>
        <w:t>Degree</w:t>
      </w:r>
      <w:r>
        <w:rPr>
          <w:rFonts w:hint="eastAsia"/>
          <w:b/>
        </w:rPr>
        <w:t>:</w:t>
      </w:r>
      <w:r>
        <w:rPr>
          <w:rFonts w:hint="eastAsia"/>
        </w:rPr>
        <w:t xml:space="preserve"> Bachelor of Engineering in Electrical and Electronics Engineering</w:t>
      </w:r>
    </w:p>
    <w:p>
      <w:pPr>
        <w:pStyle w:val="style179"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  <w:b/>
        </w:rPr>
        <w:t>University:</w:t>
      </w:r>
      <w:r>
        <w:rPr>
          <w:rFonts w:hint="eastAsia"/>
        </w:rPr>
        <w:t xml:space="preserve"> Michael Okpara University of Agriculture Umudike (MOUAU)</w:t>
      </w:r>
    </w:p>
    <w:p>
      <w:pPr>
        <w:pStyle w:val="style179"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  <w:b/>
        </w:rPr>
        <w:t>Graduation Year:</w:t>
      </w:r>
      <w:r>
        <w:rPr>
          <w:rFonts w:hint="eastAsia"/>
        </w:rPr>
        <w:t xml:space="preserve"> </w:t>
      </w:r>
      <w:r>
        <w:rPr>
          <w:rFonts w:hint="eastAsia"/>
        </w:rPr>
        <w:t>2019/</w:t>
      </w:r>
      <w:r>
        <w:rPr>
          <w:rFonts w:hint="eastAsia"/>
        </w:rPr>
        <w:t>2020</w:t>
      </w:r>
    </w:p>
    <w:p>
      <w:pPr>
        <w:pStyle w:val="style179"/>
        <w:numPr>
          <w:ilvl w:val="0"/>
          <w:numId w:val="5"/>
        </w:numPr>
        <w:jc w:val="left"/>
        <w:rPr>
          <w:rFonts w:hint="eastAsia"/>
          <w:b w:val="false"/>
        </w:rPr>
      </w:pPr>
      <w:r>
        <w:rPr>
          <w:rFonts w:hint="eastAsia"/>
          <w:b/>
        </w:rPr>
        <w:t>Statement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Of Result:</w:t>
      </w:r>
      <w:r>
        <w:rPr>
          <w:rFonts w:hint="eastAsia"/>
          <w:b/>
        </w:rPr>
        <w:t xml:space="preserve"> </w:t>
      </w:r>
      <w:r>
        <w:rPr>
          <w:rFonts w:hint="eastAsia"/>
          <w:b w:val="false"/>
        </w:rPr>
        <w:t>See it on</w:t>
      </w:r>
      <w:r>
        <w:rPr>
          <w:rFonts w:hint="eastAsia"/>
          <w:b w:val="false"/>
        </w:rPr>
        <w:t xml:space="preserve"> https://</w:t>
      </w:r>
      <w:r>
        <w:rPr>
          <w:rFonts w:hint="eastAsia"/>
          <w:b w:val="false"/>
        </w:rPr>
        <w:t>iroka</w:t>
      </w:r>
      <w:r>
        <w:rPr>
          <w:rFonts w:hint="eastAsia"/>
          <w:b w:val="false"/>
        </w:rPr>
        <w:t>0</w:t>
      </w:r>
      <w:r>
        <w:rPr>
          <w:rFonts w:hint="eastAsia"/>
          <w:b w:val="false"/>
        </w:rPr>
        <w:t>9</w:t>
      </w:r>
      <w:r>
        <w:rPr>
          <w:rFonts w:hint="eastAsia"/>
          <w:b w:val="false"/>
        </w:rPr>
        <w:t>.github.io</w:t>
      </w:r>
      <w:r>
        <w:rPr>
          <w:rFonts w:hint="eastAsia"/>
          <w:b w:val="false"/>
        </w:rPr>
        <w:t>/</w:t>
      </w:r>
      <w:r>
        <w:rPr>
          <w:rFonts w:hint="eastAsia"/>
          <w:b w:val="false"/>
        </w:rPr>
        <w:t>my_credentials/</w:t>
      </w:r>
      <w:r>
        <w:rPr>
          <w:rFonts w:hint="eastAsia"/>
          <w:b w:val="false"/>
        </w:rPr>
        <w:t>st</w:t>
      </w:r>
      <w:r>
        <w:rPr>
          <w:rFonts w:hint="eastAsia"/>
          <w:b w:val="false"/>
        </w:rPr>
        <w:t>atement_of</w:t>
      </w:r>
      <w:r>
        <w:rPr>
          <w:rFonts w:hint="eastAsia"/>
          <w:b w:val="false"/>
        </w:rPr>
        <w:t>_resu</w:t>
      </w:r>
      <w:r>
        <w:rPr>
          <w:rFonts w:hint="eastAsia"/>
          <w:b w:val="false"/>
        </w:rPr>
        <w:t>lt.jpg</w:t>
      </w:r>
    </w:p>
    <w:p>
      <w:pPr>
        <w:pStyle w:val="style179"/>
        <w:numPr>
          <w:ilvl w:val="0"/>
          <w:numId w:val="5"/>
        </w:numPr>
        <w:jc w:val="left"/>
        <w:rPr>
          <w:rFonts w:hint="eastAsia"/>
          <w:b/>
        </w:rPr>
      </w:pPr>
      <w:r>
        <w:rPr>
          <w:rFonts w:hint="eastAsia"/>
          <w:b/>
        </w:rPr>
        <w:t xml:space="preserve">NSE </w:t>
      </w:r>
      <w:r>
        <w:rPr>
          <w:rFonts w:hint="eastAsia"/>
          <w:b/>
        </w:rPr>
        <w:t xml:space="preserve">Student </w:t>
      </w:r>
      <w:r>
        <w:rPr>
          <w:rFonts w:hint="eastAsia"/>
          <w:b/>
        </w:rPr>
        <w:t>Member</w:t>
      </w:r>
      <w:r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 w:val="false"/>
        </w:rPr>
        <w:t>ht</w:t>
      </w:r>
      <w:r>
        <w:rPr>
          <w:b w:val="false"/>
        </w:rPr>
        <w:t>tps</w:t>
      </w:r>
      <w:r>
        <w:t>://ir</w:t>
      </w:r>
      <w:r>
        <w:t>oka09.</w:t>
      </w:r>
      <w:r>
        <w:t>github.io/my_credentials/</w:t>
      </w:r>
      <w:r>
        <w:t>nse_student_member</w:t>
      </w:r>
      <w:r>
        <w:t>_cert.jp</w:t>
      </w:r>
      <w:r>
        <w:t>g</w:t>
      </w: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</w:rPr>
      </w:pPr>
      <w:r>
        <w:rPr>
          <w:rFonts w:hint="eastAsia"/>
          <w:b/>
          <w:caps/>
          <w:smallCaps w:val="false"/>
          <w:sz w:val="28"/>
        </w:rPr>
        <w:t>Technical Skills</w:t>
      </w: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Electrical &amp; Electronics</w:t>
      </w:r>
      <w:r>
        <w:rPr>
          <w:rFonts w:hint="eastAsia"/>
          <w:b/>
          <w:sz w:val="24"/>
        </w:rPr>
        <w:t>:</w:t>
      </w:r>
    </w:p>
    <w:p>
      <w:pPr>
        <w:pStyle w:val="style0"/>
        <w:jc w:val="left"/>
        <w:rPr>
          <w:rFonts w:hint="eastAsia"/>
          <w:b/>
          <w:sz w:val="24"/>
        </w:rPr>
      </w:pPr>
    </w:p>
    <w:p>
      <w:pPr>
        <w:pStyle w:val="style179"/>
        <w:numPr>
          <w:ilvl w:val="0"/>
          <w:numId w:val="6"/>
        </w:numPr>
        <w:jc w:val="left"/>
        <w:rPr>
          <w:rFonts w:hint="eastAsia"/>
          <w:b w:val="false"/>
          <w:sz w:val="24"/>
        </w:rPr>
      </w:pPr>
      <w:r>
        <w:rPr>
          <w:rFonts w:hint="eastAsia"/>
          <w:b w:val="false"/>
          <w:sz w:val="24"/>
        </w:rPr>
        <w:t>House wiring</w:t>
      </w:r>
      <w:r>
        <w:rPr>
          <w:rFonts w:hint="eastAsia"/>
          <w:b w:val="false"/>
          <w:sz w:val="24"/>
        </w:rPr>
        <w:t>.</w:t>
      </w:r>
    </w:p>
    <w:p>
      <w:pPr>
        <w:pStyle w:val="style179"/>
        <w:numPr>
          <w:ilvl w:val="0"/>
          <w:numId w:val="6"/>
        </w:numPr>
        <w:jc w:val="left"/>
        <w:rPr>
          <w:rFonts w:hint="eastAsia"/>
          <w:b w:val="false"/>
          <w:sz w:val="24"/>
        </w:rPr>
      </w:pPr>
      <w:r>
        <w:rPr>
          <w:rFonts w:hint="eastAsia"/>
          <w:b w:val="false"/>
          <w:sz w:val="24"/>
        </w:rPr>
        <w:t>Ability to repair h</w:t>
      </w:r>
      <w:r>
        <w:rPr>
          <w:rFonts w:hint="eastAsia"/>
          <w:b w:val="false"/>
          <w:sz w:val="24"/>
        </w:rPr>
        <w:t>ome electrical ap</w:t>
      </w:r>
      <w:r>
        <w:rPr>
          <w:rFonts w:hint="eastAsia"/>
          <w:b w:val="false"/>
          <w:sz w:val="24"/>
        </w:rPr>
        <w:t>pliances</w:t>
      </w:r>
      <w:r>
        <w:rPr>
          <w:rFonts w:hint="eastAsia"/>
          <w:b w:val="false"/>
          <w:sz w:val="24"/>
        </w:rPr>
        <w:t>.</w:t>
      </w:r>
    </w:p>
    <w:p>
      <w:pPr>
        <w:pStyle w:val="style179"/>
        <w:numPr>
          <w:ilvl w:val="0"/>
          <w:numId w:val="6"/>
        </w:numPr>
        <w:jc w:val="left"/>
        <w:rPr>
          <w:rFonts w:hint="eastAsia"/>
          <w:b w:val="false"/>
          <w:sz w:val="24"/>
        </w:rPr>
      </w:pPr>
      <w:r>
        <w:rPr>
          <w:rFonts w:hint="eastAsia"/>
          <w:b w:val="false"/>
          <w:sz w:val="24"/>
        </w:rPr>
        <w:t xml:space="preserve">Ability to </w:t>
      </w:r>
      <w:r>
        <w:rPr>
          <w:rFonts w:hint="eastAsia"/>
          <w:b w:val="false"/>
          <w:sz w:val="24"/>
        </w:rPr>
        <w:t>repair some e</w:t>
      </w:r>
      <w:r>
        <w:rPr>
          <w:rFonts w:hint="eastAsia"/>
          <w:b w:val="false"/>
          <w:sz w:val="24"/>
        </w:rPr>
        <w:t>lect</w:t>
      </w:r>
      <w:r>
        <w:rPr>
          <w:rFonts w:hint="eastAsia"/>
          <w:b w:val="false"/>
          <w:sz w:val="24"/>
        </w:rPr>
        <w:t>ronics devices</w:t>
      </w:r>
      <w:r>
        <w:rPr>
          <w:rFonts w:hint="eastAsia"/>
          <w:b w:val="false"/>
          <w:sz w:val="24"/>
        </w:rPr>
        <w:t>.</w:t>
      </w:r>
    </w:p>
    <w:p>
      <w:pPr>
        <w:pStyle w:val="style0"/>
        <w:jc w:val="left"/>
        <w:rPr>
          <w:rFonts w:hint="eastAsia"/>
          <w:b/>
          <w:sz w:val="24"/>
        </w:rPr>
      </w:pPr>
    </w:p>
    <w:p>
      <w:pPr>
        <w:pStyle w:val="style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Full Stack </w:t>
      </w:r>
      <w:r>
        <w:rPr>
          <w:rFonts w:hint="eastAsia"/>
          <w:b/>
          <w:sz w:val="24"/>
        </w:rPr>
        <w:t>Web Development:</w:t>
      </w:r>
    </w:p>
    <w:p>
      <w:pPr>
        <w:pStyle w:val="style0"/>
        <w:jc w:val="left"/>
        <w:rPr>
          <w:rFonts w:hint="eastAsia"/>
          <w:b/>
          <w:sz w:val="24"/>
        </w:rPr>
      </w:pPr>
    </w:p>
    <w:p>
      <w:pPr>
        <w:pStyle w:val="style179"/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  <w:b/>
        </w:rPr>
        <w:t xml:space="preserve">Markup Languages: </w:t>
      </w:r>
      <w:r>
        <w:rPr>
          <w:rFonts w:hint="eastAsia"/>
        </w:rPr>
        <w:t>HTML</w:t>
      </w:r>
    </w:p>
    <w:p>
      <w:pPr>
        <w:pStyle w:val="style179"/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  <w:b/>
        </w:rPr>
        <w:t>Style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Sheet Languages:</w:t>
      </w:r>
      <w:r>
        <w:rPr>
          <w:rFonts w:hint="eastAsia"/>
        </w:rPr>
        <w:t xml:space="preserve"> CSS, Sass</w:t>
      </w:r>
    </w:p>
    <w:p>
      <w:pPr>
        <w:pStyle w:val="style179"/>
        <w:numPr>
          <w:ilvl w:val="0"/>
          <w:numId w:val="4"/>
        </w:numPr>
        <w:jc w:val="left"/>
        <w:rPr/>
      </w:pPr>
      <w:r>
        <w:rPr>
          <w:rFonts w:hint="eastAsia"/>
          <w:b/>
        </w:rPr>
        <w:t>Front</w:t>
      </w:r>
      <w:r>
        <w:rPr>
          <w:rFonts w:hint="eastAsia"/>
          <w:b/>
        </w:rPr>
        <w:t>-</w:t>
      </w:r>
      <w:r>
        <w:rPr>
          <w:rFonts w:hint="eastAsia"/>
          <w:b/>
        </w:rPr>
        <w:t>End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Technologies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>JavaScript,</w:t>
      </w:r>
      <w:r>
        <w:t xml:space="preserve"> </w:t>
      </w:r>
      <w:r>
        <w:t>TypeScript</w:t>
      </w:r>
      <w:r>
        <w:t>,</w:t>
      </w:r>
      <w:r>
        <w:t xml:space="preserve"> </w:t>
      </w:r>
      <w:r>
        <w:t>ReactJS,</w:t>
      </w:r>
      <w:r>
        <w:t xml:space="preserve"> </w:t>
      </w:r>
      <w:r>
        <w:t>NextJS,</w:t>
      </w:r>
      <w:r>
        <w:t xml:space="preserve"> </w:t>
      </w:r>
      <w:r>
        <w:t>Redux,</w:t>
      </w:r>
      <w:r>
        <w:t xml:space="preserve"> </w:t>
      </w:r>
      <w:r>
        <w:t>Bootstrap,</w:t>
      </w:r>
      <w:r>
        <w:t xml:space="preserve"> </w:t>
      </w:r>
      <w:r>
        <w:t>Material-UI,</w:t>
      </w:r>
      <w:r>
        <w:t xml:space="preserve"> </w:t>
      </w:r>
      <w:r>
        <w:t>Tailwind</w:t>
      </w:r>
      <w:r>
        <w:t>CSS</w:t>
      </w:r>
      <w:r>
        <w:t xml:space="preserve"> </w:t>
      </w:r>
      <w:r>
        <w:t>a</w:t>
      </w:r>
      <w:r>
        <w:t>nd</w:t>
      </w:r>
      <w:r>
        <w:t xml:space="preserve"> </w:t>
      </w:r>
      <w:r>
        <w:t>R</w:t>
      </w:r>
      <w:r>
        <w:t>esponsive</w:t>
      </w:r>
      <w:r>
        <w:t xml:space="preserve"> </w:t>
      </w:r>
      <w:r>
        <w:t>design</w:t>
      </w:r>
      <w:r>
        <w:t xml:space="preserve"> </w:t>
      </w:r>
      <w:r>
        <w:t>that</w:t>
      </w:r>
      <w:r>
        <w:t xml:space="preserve"> </w:t>
      </w:r>
      <w:r>
        <w:t>s</w:t>
      </w:r>
      <w:r>
        <w:t>uits</w:t>
      </w:r>
      <w:r>
        <w:t xml:space="preserve"> </w:t>
      </w:r>
      <w:r>
        <w:t>all</w:t>
      </w:r>
      <w:r>
        <w:t xml:space="preserve"> </w:t>
      </w:r>
      <w:r>
        <w:t>screens</w:t>
      </w:r>
      <w:r>
        <w:t>.</w:t>
      </w:r>
    </w:p>
    <w:p>
      <w:pPr>
        <w:pStyle w:val="style179"/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  <w:b/>
        </w:rPr>
        <w:t>Back</w:t>
      </w:r>
      <w:r>
        <w:rPr>
          <w:rFonts w:hint="eastAsia"/>
          <w:b/>
        </w:rPr>
        <w:t>-</w:t>
      </w:r>
      <w:r>
        <w:rPr>
          <w:rFonts w:hint="eastAsia"/>
          <w:b/>
        </w:rPr>
        <w:t xml:space="preserve">End </w:t>
      </w:r>
      <w:r>
        <w:rPr>
          <w:rFonts w:hint="eastAsia"/>
          <w:b/>
        </w:rPr>
        <w:t>Technologies</w:t>
      </w:r>
      <w:r>
        <w:rPr>
          <w:rFonts w:hint="eastAsia"/>
          <w:b/>
        </w:rPr>
        <w:t>:</w:t>
      </w:r>
      <w:r>
        <w:rPr>
          <w:rFonts w:hint="eastAsia"/>
        </w:rPr>
        <w:t xml:space="preserve"> NodeJS,</w:t>
      </w:r>
      <w:r>
        <w:rPr>
          <w:rFonts w:hint="eastAsia"/>
        </w:rPr>
        <w:t xml:space="preserve"> </w:t>
      </w:r>
      <w:r>
        <w:rPr>
          <w:rFonts w:hint="eastAsia"/>
        </w:rPr>
        <w:t>Typescript</w:t>
      </w:r>
      <w:r>
        <w:rPr>
          <w:rFonts w:hint="eastAsia"/>
        </w:rPr>
        <w:t xml:space="preserve">, </w:t>
      </w:r>
      <w:r>
        <w:rPr>
          <w:rFonts w:hint="eastAsia"/>
        </w:rPr>
        <w:t>ExpressJS</w:t>
      </w:r>
      <w:r>
        <w:rPr>
          <w:rFonts w:hint="eastAsia"/>
        </w:rPr>
        <w:t>,</w:t>
      </w:r>
      <w:r>
        <w:rPr>
          <w:rFonts w:hint="eastAsia"/>
        </w:rPr>
        <w:t xml:space="preserve"> MongoDB</w:t>
      </w:r>
      <w:r>
        <w:rPr>
          <w:rFonts w:hint="eastAsia"/>
        </w:rPr>
        <w:t>/</w:t>
      </w:r>
      <w:r>
        <w:rPr>
          <w:rFonts w:hint="eastAsia"/>
        </w:rPr>
        <w:t>MongooseJS</w:t>
      </w:r>
      <w:r>
        <w:rPr>
          <w:rFonts w:hint="eastAsia"/>
        </w:rPr>
        <w:t xml:space="preserve">, </w:t>
      </w:r>
      <w:r>
        <w:rPr>
          <w:rFonts w:hint="eastAsia"/>
        </w:rPr>
        <w:t>N</w:t>
      </w:r>
      <w:r>
        <w:rPr>
          <w:rFonts w:hint="eastAsia"/>
        </w:rPr>
        <w:t>ext</w:t>
      </w:r>
      <w:r>
        <w:rPr>
          <w:rFonts w:hint="eastAsia"/>
        </w:rPr>
        <w:t xml:space="preserve">JS, </w:t>
      </w:r>
      <w:r>
        <w:rPr>
          <w:rFonts w:hint="eastAsia"/>
        </w:rPr>
        <w:t>N</w:t>
      </w:r>
      <w:r>
        <w:rPr>
          <w:rFonts w:hint="eastAsia"/>
        </w:rPr>
        <w:t>ext-Auth</w:t>
      </w:r>
      <w:r>
        <w:rPr>
          <w:rFonts w:hint="eastAsia"/>
        </w:rPr>
        <w:t>, Socket.</w:t>
      </w:r>
      <w:r>
        <w:rPr>
          <w:rFonts w:hint="eastAsia"/>
        </w:rPr>
        <w:t>io</w:t>
      </w:r>
    </w:p>
    <w:p>
      <w:pPr>
        <w:pStyle w:val="style179"/>
        <w:jc w:val="left"/>
        <w:rPr>
          <w:rFonts w:hint="eastAsia"/>
        </w:rPr>
      </w:pPr>
      <w:r>
        <w:rPr>
          <w:rFonts w:hint="eastAsia"/>
          <w:b/>
        </w:rPr>
        <w:t>Other Technologies</w:t>
      </w:r>
      <w:r>
        <w:rPr>
          <w:rFonts w:hint="eastAsia"/>
          <w:b/>
        </w:rPr>
        <w:t>:</w:t>
      </w:r>
      <w:r>
        <w:rPr>
          <w:rFonts w:hint="eastAsia"/>
        </w:rPr>
        <w:t xml:space="preserve"> Jest</w:t>
      </w:r>
      <w:r>
        <w:rPr>
          <w:rFonts w:hint="eastAsia"/>
        </w:rPr>
        <w:t xml:space="preserve"> (testing l</w:t>
      </w:r>
      <w:r>
        <w:rPr>
          <w:rFonts w:hint="eastAsia"/>
        </w:rPr>
        <w:t>ibrary)</w:t>
      </w:r>
      <w:r>
        <w:rPr>
          <w:rFonts w:hint="eastAsia"/>
        </w:rPr>
        <w:t>, Webpack, Babel</w:t>
      </w:r>
      <w:r>
        <w:rPr>
          <w:rFonts w:hint="eastAsia"/>
        </w:rPr>
        <w:t xml:space="preserve">, </w:t>
      </w:r>
      <w:r>
        <w:t>J</w:t>
      </w:r>
      <w:r>
        <w:t>avaScript</w:t>
      </w:r>
      <w:r>
        <w:t xml:space="preserve"> </w:t>
      </w:r>
      <w:r>
        <w:t>(Web</w:t>
      </w:r>
      <w:r>
        <w:t xml:space="preserve"> </w:t>
      </w:r>
      <w:r>
        <w:t>D</w:t>
      </w:r>
      <w:r>
        <w:t>evelopment</w:t>
      </w:r>
      <w:r>
        <w:t>)</w:t>
      </w:r>
      <w:r>
        <w:t xml:space="preserve">, </w:t>
      </w:r>
      <w:r>
        <w:t>Python</w:t>
      </w:r>
      <w:r>
        <w:t xml:space="preserve"> </w:t>
      </w:r>
      <w:r>
        <w:t>(Data</w:t>
      </w:r>
      <w:r>
        <w:t xml:space="preserve"> </w:t>
      </w:r>
      <w:r>
        <w:t>Analysis)</w:t>
      </w:r>
      <w:r>
        <w:rPr>
          <w:rFonts w:hint="eastAsia"/>
        </w:rPr>
        <w:t>.</w:t>
      </w:r>
    </w:p>
    <w:p>
      <w:pPr>
        <w:pStyle w:val="style179"/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  <w:b/>
        </w:rPr>
        <w:t>Portfolio:</w:t>
      </w:r>
      <w:r>
        <w:rPr>
          <w:rFonts w:hint="eastAsia"/>
        </w:rPr>
        <w:t xml:space="preserve"> </w:t>
      </w:r>
      <w:r>
        <w:rPr>
          <w:rFonts w:hint="eastAsia"/>
        </w:rPr>
        <w:t>https://</w:t>
      </w:r>
      <w:r>
        <w:rPr>
          <w:rFonts w:hint="eastAsia"/>
        </w:rPr>
        <w:t>iroka</w:t>
      </w:r>
      <w:r>
        <w:rPr>
          <w:rFonts w:hint="eastAsia"/>
        </w:rPr>
        <w:t>0</w:t>
      </w:r>
      <w:r>
        <w:rPr>
          <w:rFonts w:hint="eastAsia"/>
        </w:rPr>
        <w:t>9</w:t>
      </w:r>
      <w:r>
        <w:rPr>
          <w:rFonts w:hint="eastAsia"/>
        </w:rPr>
        <w:t>.github.io</w:t>
      </w:r>
    </w:p>
    <w:p>
      <w:pPr>
        <w:pStyle w:val="style179"/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  <w:b/>
        </w:rPr>
        <w:t>Ce</w:t>
      </w:r>
      <w:r>
        <w:rPr>
          <w:rFonts w:hint="eastAsia"/>
          <w:b/>
        </w:rPr>
        <w:t>rti</w:t>
      </w:r>
      <w:r>
        <w:rPr>
          <w:rFonts w:hint="eastAsia"/>
          <w:b/>
        </w:rPr>
        <w:t>ficate</w:t>
      </w:r>
      <w:r>
        <w:rPr>
          <w:rFonts w:hint="eastAsia"/>
          <w:b/>
        </w:rPr>
        <w:t>1</w:t>
      </w:r>
      <w:r>
        <w:rPr>
          <w:rFonts w:hint="eastAsia"/>
        </w:rPr>
        <w:t>: https://ir</w:t>
      </w:r>
      <w:r>
        <w:rPr>
          <w:rFonts w:hint="eastAsia"/>
        </w:rPr>
        <w:t>oka09.</w:t>
      </w:r>
      <w:r>
        <w:rPr>
          <w:rFonts w:hint="eastAsia"/>
        </w:rPr>
        <w:t>github.io/my_credentials/ict_solu</w:t>
      </w:r>
      <w:r>
        <w:rPr>
          <w:rFonts w:hint="eastAsia"/>
        </w:rPr>
        <w:t>tion_cert.jpg</w:t>
      </w:r>
    </w:p>
    <w:p>
      <w:pPr>
        <w:pStyle w:val="style179"/>
        <w:numPr>
          <w:ilvl w:val="0"/>
          <w:numId w:val="4"/>
        </w:numPr>
        <w:jc w:val="left"/>
        <w:rPr/>
      </w:pPr>
      <w:r>
        <w:rPr>
          <w:b/>
        </w:rPr>
        <w:t>Ce</w:t>
      </w:r>
      <w:r>
        <w:rPr>
          <w:b/>
        </w:rPr>
        <w:t>rti</w:t>
      </w:r>
      <w:r>
        <w:rPr>
          <w:b/>
        </w:rPr>
        <w:t>ficate</w:t>
      </w:r>
      <w:r>
        <w:rPr>
          <w:b/>
        </w:rPr>
        <w:t>2</w:t>
      </w:r>
      <w:r>
        <w:t>:</w:t>
      </w:r>
      <w:r>
        <w:t xml:space="preserve"> </w:t>
      </w:r>
      <w:r>
        <w:t>https://ir</w:t>
      </w:r>
      <w:r>
        <w:t>oka09.</w:t>
      </w:r>
      <w:r>
        <w:t>github.io/my_credentials/ict_</w:t>
      </w:r>
      <w:r>
        <w:t>competent</w:t>
      </w:r>
      <w:r>
        <w:t>_cert.jpg</w:t>
      </w:r>
    </w:p>
    <w:p>
      <w:pPr>
        <w:pStyle w:val="style179"/>
        <w:numPr>
          <w:ilvl w:val="0"/>
          <w:numId w:val="4"/>
        </w:numPr>
        <w:jc w:val="left"/>
        <w:rPr>
          <w:rFonts w:hint="eastAsia"/>
        </w:rPr>
      </w:pPr>
      <w:r>
        <w:rPr>
          <w:b/>
        </w:rPr>
        <w:t>Ce</w:t>
      </w:r>
      <w:r>
        <w:rPr>
          <w:b/>
        </w:rPr>
        <w:t>rti</w:t>
      </w:r>
      <w:r>
        <w:rPr>
          <w:b/>
        </w:rPr>
        <w:t>ficate</w:t>
      </w:r>
      <w:r>
        <w:rPr>
          <w:b/>
        </w:rPr>
        <w:t>3</w:t>
      </w:r>
      <w:r>
        <w:t>:</w:t>
      </w:r>
      <w:r>
        <w:t xml:space="preserve"> </w:t>
      </w:r>
      <w:r>
        <w:t>https://ir</w:t>
      </w:r>
      <w:r>
        <w:t>oka09.</w:t>
      </w:r>
      <w:r>
        <w:t>github.io/my_credentials/</w:t>
      </w:r>
      <w:r>
        <w:t>cartel_ict</w:t>
      </w:r>
      <w:r>
        <w:t>_cert.jpg</w:t>
      </w:r>
    </w:p>
    <w:p>
      <w:pPr>
        <w:pStyle w:val="style0"/>
        <w:numPr>
          <w:ilvl w:val="0"/>
          <w:numId w:val="0"/>
        </w:numPr>
        <w:ind w:left="0" w:firstLine="0"/>
        <w:jc w:val="left"/>
        <w:rPr>
          <w:rFonts w:hint="eastAsia"/>
        </w:rPr>
      </w:pPr>
      <w:r>
        <w:rPr>
          <w:rFonts w:hint="eastAsia"/>
          <w:b/>
        </w:rPr>
        <w:t>Summary:</w:t>
      </w:r>
      <w:r>
        <w:rPr>
          <w:rFonts w:hint="eastAsia"/>
        </w:rPr>
        <w:t xml:space="preserve"> My proficiency in web development technologies ensures innovative problem-solving and a comprehensive understanding of both hardware and software aspects. My versatility is poised to enhance project outcomes and contribute to the technological advancement of the organization</w:t>
      </w:r>
      <w:r>
        <w:rPr>
          <w:rFonts w:hint="eastAsia"/>
        </w:rPr>
        <w:t>.</w:t>
      </w: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</w:rPr>
      </w:pPr>
    </w:p>
    <w:p>
      <w:pPr>
        <w:pStyle w:val="style0"/>
        <w:jc w:val="left"/>
        <w:rPr>
          <w:rFonts w:hint="eastAsia"/>
        </w:rPr>
      </w:pPr>
      <w:r>
        <w:rPr>
          <w:rFonts w:hint="eastAsia"/>
          <w:b/>
          <w:caps/>
          <w:smallCaps w:val="false"/>
          <w:sz w:val="28"/>
        </w:rPr>
        <w:t>Other Technical Skills:</w:t>
      </w:r>
    </w:p>
    <w:p>
      <w:pPr>
        <w:pStyle w:val="style179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Microsoft Excel</w:t>
      </w:r>
    </w:p>
    <w:p>
      <w:pPr>
        <w:pStyle w:val="style179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Computer Operation</w:t>
      </w:r>
    </w:p>
    <w:p>
      <w:pPr>
        <w:pStyle w:val="style179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Microsoft Word</w:t>
      </w:r>
    </w:p>
    <w:p>
      <w:pPr>
        <w:pStyle w:val="style179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 xml:space="preserve">Graphics Design </w:t>
      </w:r>
      <w:r>
        <w:rPr>
          <w:rFonts w:hint="eastAsia"/>
        </w:rPr>
        <w:t>using</w:t>
      </w:r>
      <w:r>
        <w:rPr>
          <w:rFonts w:hint="eastAsia"/>
        </w:rPr>
        <w:t xml:space="preserve"> Corel</w:t>
      </w:r>
      <w:r>
        <w:rPr>
          <w:rFonts w:hint="eastAsia"/>
        </w:rPr>
        <w:t>D</w:t>
      </w:r>
      <w:r>
        <w:rPr>
          <w:rFonts w:hint="eastAsia"/>
        </w:rPr>
        <w:t>raw</w:t>
      </w:r>
    </w:p>
    <w:p>
      <w:pPr>
        <w:pStyle w:val="style0"/>
        <w:numPr>
          <w:ilvl w:val="0"/>
          <w:numId w:val="0"/>
        </w:numPr>
        <w:ind w:left="0" w:firstLine="0"/>
        <w:jc w:val="left"/>
        <w:rPr>
          <w:rFonts w:hint="eastAsia"/>
          <w:b/>
          <w:sz w:val="28"/>
        </w:rPr>
      </w:pPr>
      <w:r>
        <w:rPr>
          <w:rFonts w:hint="eastAsia"/>
          <w:b/>
        </w:rPr>
        <w:t xml:space="preserve">Summary: </w:t>
      </w:r>
      <w:r>
        <w:rPr>
          <w:rFonts w:hint="eastAsia"/>
        </w:rPr>
        <w:t>My broad skill set extends to electrical engineering, software programming, and graphic design, ensuring a comprehensive approach to projects. My proficiency in Git commands and SQL further enhances collaboration and data management.</w:t>
      </w:r>
    </w:p>
    <w:p>
      <w:pPr>
        <w:pStyle w:val="style0"/>
        <w:jc w:val="left"/>
        <w:rPr>
          <w:rFonts w:hint="eastAsia"/>
          <w:b/>
          <w:sz w:val="28"/>
        </w:rPr>
      </w:pPr>
    </w:p>
    <w:sectPr>
      <w:pgSz w:w="11906" w:h="16838" w:orient="portrait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0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0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0010101"/>
    <w:charset w:val="00"/>
    <w:family w:val="auto"/>
    <w:pitch w:val="default"/>
    <w:sig w:usb0="00000001" w:usb1="080E0000" w:usb2="00000000" w:usb3="00000000" w:csb0="00040000" w:csb1="00000000"/>
  </w:font>
  <w:font w:name="WPS Special 3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">
    <w:nsid w:val="00000001"/>
    <w:multiLevelType w:val="hybridMultilevel"/>
    <w:tmpl w:val="E08E2CE7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">
    <w:nsid w:val="00000002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">
    <w:nsid w:val="00000003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4">
    <w:nsid w:val="00000004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5">
    <w:nsid w:val="00000005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eastAsia="宋体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Theme="majorHAnsi" w:eastAsiaTheme="majorEastAsia" w:hAnsiTheme="majorHAnsi" w:cstheme="majorBidi"/>
      <w:b/>
      <w:bCs/>
      <w:color w:val="4f81bd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style5">
    <w:name w:val="heading 5"/>
    <w:basedOn w:val="style0"/>
    <w:next w:val="style0"/>
    <w:link w:val="style12293"/>
    <w:qFormat/>
    <w:uiPriority w:val="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rFonts w:asciiTheme="majorHAnsi" w:eastAsiaTheme="majorEastAsia" w:hAnsiTheme="majorHAnsi" w:cstheme="majorBidi"/>
      <w:color w:val="243f60"/>
    </w:r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12468"/>
    <w:qFormat/>
    <w:uiPriority w:val="29"/>
    <w:pPr/>
    <w:rPr>
      <w:i/>
      <w:iCs/>
      <w:color w:val="000000"/>
    </w:rPr>
  </w:style>
  <w:style w:type="character" w:customStyle="1" w:styleId="style12468">
    <w:name w:val="Quote Char"/>
    <w:basedOn w:val="style65"/>
    <w:next w:val="style12468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b/>
      <w:bCs/>
      <w:i/>
      <w:iCs/>
      <w:color w:val="4f81b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4">
    <w:name w:val="heading 4"/>
    <w:basedOn w:val="style0"/>
    <w:next w:val="style0"/>
    <w:link w:val="style12292"/>
    <w:qFormat/>
    <w:uiPriority w:val="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style12292">
    <w:name w:val="Heading 4 Char"/>
    <w:basedOn w:val="style65"/>
    <w:next w:val="style12292"/>
    <w:link w:val="style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254</Words>
  <Characters>2135</Characters>
  <Application>Kingsoft Office Writer</Application>
  <DocSecurity>0</DocSecurity>
  <Paragraphs>58</Paragraphs>
  <CharactersWithSpaces>2345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2023-12-17T05:50:42Z</dcterms:created>
  <dc:creator>WPS Office</dc:creator>
  <dcterms:modified xsi:type="dcterms:W3CDTF">2024-01-19T19:58:26Z</dcterms:modified>
</coreProperties>
</file>